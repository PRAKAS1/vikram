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F3D7C" w14:textId="319DFBE7" w:rsidR="00DA70C9" w:rsidRDefault="00894E1D" w:rsidP="008710C1">
      <w:pPr>
        <w:spacing w:before="63" w:line="300" w:lineRule="exact"/>
        <w:ind w:left="6779" w:right="510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noProof/>
          <w:color w:val="FFFF00"/>
          <w:position w:val="-1"/>
          <w:sz w:val="28"/>
          <w:szCs w:val="28"/>
        </w:rPr>
        <w:pict w14:anchorId="0408D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121pt;margin-top:-47.5pt;width:842pt;height:595pt;z-index:-251657216">
            <v:imagedata r:id="rId7" o:title=""/>
          </v:shape>
        </w:pict>
      </w:r>
      <w:r w:rsidR="00BD3E07"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Basic Info</w:t>
      </w:r>
    </w:p>
    <w:p w14:paraId="714697E2" w14:textId="4831B097" w:rsidR="00DA70C9" w:rsidRDefault="00D969CB">
      <w:pPr>
        <w:spacing w:before="7" w:line="180" w:lineRule="exact"/>
        <w:rPr>
          <w:sz w:val="19"/>
          <w:szCs w:val="19"/>
        </w:rPr>
      </w:pPr>
      <w:r>
        <w:rPr>
          <w:noProof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5C8441C9" wp14:editId="22857F8D">
            <wp:simplePos x="0" y="0"/>
            <wp:positionH relativeFrom="column">
              <wp:posOffset>-488657</wp:posOffset>
            </wp:positionH>
            <wp:positionV relativeFrom="paragraph">
              <wp:posOffset>143950</wp:posOffset>
            </wp:positionV>
            <wp:extent cx="3494405" cy="550004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94" cy="550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DB123" w14:textId="5EADAF79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Name                  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Vikram Kumar</w:t>
      </w:r>
    </w:p>
    <w:p w14:paraId="25C16542" w14:textId="6847E7CD" w:rsidR="00DA70C9" w:rsidRDefault="00DA70C9">
      <w:pPr>
        <w:spacing w:before="20" w:line="200" w:lineRule="exact"/>
      </w:pPr>
    </w:p>
    <w:p w14:paraId="07564AC7" w14:textId="149919CA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Basic Details     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2</w:t>
      </w:r>
      <w:r w:rsidR="00300F45">
        <w:rPr>
          <w:rFonts w:ascii="Arial" w:eastAsia="Arial" w:hAnsi="Arial" w:cs="Arial"/>
          <w:color w:val="F8F8F8"/>
          <w:position w:val="-1"/>
          <w:sz w:val="24"/>
          <w:szCs w:val="24"/>
        </w:rPr>
        <w:t>8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years, 5 ft </w:t>
      </w:r>
      <w:proofErr w:type="gramStart"/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3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inch</w:t>
      </w:r>
      <w:proofErr w:type="gramEnd"/>
      <w:r>
        <w:rPr>
          <w:rFonts w:ascii="Arial" w:eastAsia="Arial" w:hAnsi="Arial" w:cs="Arial"/>
          <w:color w:val="F8F8F8"/>
          <w:position w:val="-1"/>
          <w:sz w:val="24"/>
          <w:szCs w:val="24"/>
        </w:rPr>
        <w:t>, Average,</w:t>
      </w:r>
      <w:r w:rsidR="00300F45">
        <w:rPr>
          <w:rFonts w:ascii="Arial" w:eastAsia="Arial" w:hAnsi="Arial" w:cs="Arial"/>
          <w:color w:val="F8F8F8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8F8F8"/>
          <w:position w:val="-1"/>
          <w:sz w:val="24"/>
          <w:szCs w:val="24"/>
        </w:rPr>
        <w:t>Wheatish</w:t>
      </w:r>
      <w:proofErr w:type="spellEnd"/>
    </w:p>
    <w:p w14:paraId="147F77CE" w14:textId="77777777" w:rsidR="00DA70C9" w:rsidRDefault="00DA70C9">
      <w:pPr>
        <w:spacing w:before="20" w:line="200" w:lineRule="exact"/>
      </w:pPr>
    </w:p>
    <w:p w14:paraId="7923E68F" w14:textId="77777777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Marital Status     </w:t>
      </w:r>
      <w:r>
        <w:rPr>
          <w:rFonts w:ascii="Arial" w:eastAsia="Arial" w:hAnsi="Arial" w:cs="Arial"/>
          <w:color w:val="F8F8F8"/>
          <w:position w:val="-1"/>
          <w:sz w:val="24"/>
          <w:szCs w:val="24"/>
        </w:rPr>
        <w:t>Unmarried</w:t>
      </w:r>
    </w:p>
    <w:p w14:paraId="7150FC26" w14:textId="77777777" w:rsidR="00DA70C9" w:rsidRDefault="00DA70C9">
      <w:pPr>
        <w:spacing w:before="20" w:line="200" w:lineRule="exact"/>
      </w:pPr>
    </w:p>
    <w:p w14:paraId="4AE635EA" w14:textId="31A53E50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Community         </w:t>
      </w:r>
      <w:r w:rsidR="000661B7" w:rsidRPr="000661B7">
        <w:rPr>
          <w:rFonts w:ascii="Arial" w:eastAsia="Arial" w:hAnsi="Arial" w:cs="Arial"/>
          <w:color w:val="F8F8F8"/>
          <w:position w:val="-1"/>
          <w:sz w:val="24"/>
          <w:szCs w:val="24"/>
        </w:rPr>
        <w:t>Brahmin</w:t>
      </w:r>
    </w:p>
    <w:p w14:paraId="7CAF3270" w14:textId="77777777" w:rsidR="00DA70C9" w:rsidRDefault="00DA70C9">
      <w:pPr>
        <w:spacing w:before="20" w:line="200" w:lineRule="exact"/>
      </w:pPr>
    </w:p>
    <w:p w14:paraId="682EEA1F" w14:textId="7A01986D" w:rsidR="00DA70C9" w:rsidRDefault="00BD3E07">
      <w:pPr>
        <w:spacing w:before="29" w:line="260" w:lineRule="exact"/>
        <w:ind w:left="6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 xml:space="preserve">Mother Tongue   </w:t>
      </w:r>
      <w:r w:rsidR="000661B7">
        <w:rPr>
          <w:rFonts w:ascii="Arial" w:eastAsia="Arial" w:hAnsi="Arial" w:cs="Arial"/>
          <w:color w:val="F8F8F8"/>
          <w:position w:val="-1"/>
          <w:sz w:val="24"/>
          <w:szCs w:val="24"/>
        </w:rPr>
        <w:t>Hindi</w:t>
      </w:r>
    </w:p>
    <w:p w14:paraId="6AD895C7" w14:textId="77777777" w:rsidR="00DA70C9" w:rsidRDefault="00DA70C9">
      <w:pPr>
        <w:spacing w:line="200" w:lineRule="exact"/>
      </w:pPr>
    </w:p>
    <w:p w14:paraId="11F6F06D" w14:textId="77777777" w:rsidR="00DA70C9" w:rsidRDefault="00DA70C9">
      <w:pPr>
        <w:spacing w:before="3" w:line="280" w:lineRule="exact"/>
        <w:rPr>
          <w:sz w:val="28"/>
          <w:szCs w:val="28"/>
        </w:rPr>
      </w:pPr>
    </w:p>
    <w:p w14:paraId="49724643" w14:textId="77777777" w:rsidR="00DA70C9" w:rsidRDefault="00BD3E07">
      <w:pPr>
        <w:spacing w:before="24" w:line="300" w:lineRule="exact"/>
        <w:ind w:left="6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Personalized Details</w:t>
      </w:r>
    </w:p>
    <w:p w14:paraId="3FFE48D0" w14:textId="77777777" w:rsidR="00DA70C9" w:rsidRDefault="00DA70C9">
      <w:pPr>
        <w:spacing w:before="7" w:line="180" w:lineRule="exact"/>
        <w:rPr>
          <w:sz w:val="19"/>
          <w:szCs w:val="19"/>
        </w:rPr>
        <w:sectPr w:rsidR="00DA70C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40" w:h="11900" w:orient="landscape"/>
          <w:pgMar w:top="900" w:right="1120" w:bottom="0" w:left="2420" w:header="720" w:footer="720" w:gutter="0"/>
          <w:cols w:space="720"/>
        </w:sectPr>
      </w:pPr>
    </w:p>
    <w:p w14:paraId="193C308D" w14:textId="77777777" w:rsidR="00DA70C9" w:rsidRDefault="00BD3E07">
      <w:pPr>
        <w:spacing w:before="2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Languages</w:t>
      </w:r>
    </w:p>
    <w:p w14:paraId="351F54A9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0DFF9D28" w14:textId="77777777" w:rsidR="00DA70C9" w:rsidRDefault="00BD3E07">
      <w:pPr>
        <w:ind w:right="3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Hobbies</w:t>
      </w:r>
    </w:p>
    <w:p w14:paraId="223CBF21" w14:textId="77777777" w:rsidR="00DA70C9" w:rsidRDefault="00DA70C9">
      <w:pPr>
        <w:spacing w:before="4" w:line="120" w:lineRule="exact"/>
        <w:rPr>
          <w:sz w:val="13"/>
          <w:szCs w:val="13"/>
        </w:rPr>
      </w:pPr>
    </w:p>
    <w:p w14:paraId="0F7D264A" w14:textId="77777777" w:rsidR="00DA70C9" w:rsidRDefault="00DA70C9">
      <w:pPr>
        <w:spacing w:line="200" w:lineRule="exact"/>
      </w:pPr>
    </w:p>
    <w:p w14:paraId="4F329B6E" w14:textId="77777777" w:rsidR="00DA70C9" w:rsidRDefault="00DA70C9">
      <w:pPr>
        <w:spacing w:line="200" w:lineRule="exact"/>
      </w:pPr>
    </w:p>
    <w:p w14:paraId="00F50EA1" w14:textId="1A745CF7" w:rsidR="00DA70C9" w:rsidRDefault="00BD3E07">
      <w:pPr>
        <w:spacing w:before="29"/>
        <w:rPr>
          <w:rFonts w:ascii="Arial" w:eastAsia="Arial" w:hAnsi="Arial" w:cs="Arial"/>
          <w:sz w:val="24"/>
          <w:szCs w:val="24"/>
        </w:rPr>
      </w:pPr>
      <w:r>
        <w:br w:type="column"/>
      </w:r>
      <w:r w:rsidR="000661B7">
        <w:rPr>
          <w:rFonts w:ascii="Arial" w:eastAsia="Arial" w:hAnsi="Arial" w:cs="Arial"/>
          <w:color w:val="F8F8F8"/>
          <w:sz w:val="24"/>
          <w:szCs w:val="24"/>
        </w:rPr>
        <w:t>Hindi and English</w:t>
      </w:r>
    </w:p>
    <w:p w14:paraId="543EEDB6" w14:textId="77777777" w:rsidR="00DA70C9" w:rsidRDefault="00DA70C9">
      <w:pPr>
        <w:spacing w:before="6" w:line="100" w:lineRule="exact"/>
        <w:rPr>
          <w:sz w:val="11"/>
          <w:szCs w:val="11"/>
        </w:rPr>
      </w:pPr>
    </w:p>
    <w:p w14:paraId="17BFAEC0" w14:textId="678EBE98" w:rsidR="00EE3003" w:rsidRDefault="00BD3E07" w:rsidP="00300F45">
      <w:pPr>
        <w:ind w:right="277"/>
        <w:rPr>
          <w:rFonts w:ascii="Arial" w:eastAsia="Arial" w:hAnsi="Arial" w:cs="Arial"/>
          <w:color w:val="F8F8F8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Listening music</w:t>
      </w:r>
      <w:r w:rsidR="008710C1">
        <w:rPr>
          <w:rFonts w:ascii="Arial" w:eastAsia="Arial" w:hAnsi="Arial" w:cs="Arial"/>
          <w:color w:val="F8F8F8"/>
          <w:sz w:val="24"/>
          <w:szCs w:val="24"/>
        </w:rPr>
        <w:t xml:space="preserve"> and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 Watching TV</w:t>
      </w:r>
    </w:p>
    <w:p w14:paraId="33653BC7" w14:textId="5BECFC58" w:rsidR="00EE3003" w:rsidRDefault="00EE3003">
      <w:pPr>
        <w:ind w:right="64"/>
        <w:rPr>
          <w:rFonts w:ascii="Arial" w:eastAsia="Arial" w:hAnsi="Arial" w:cs="Arial"/>
          <w:sz w:val="24"/>
          <w:szCs w:val="24"/>
        </w:rPr>
        <w:sectPr w:rsidR="00EE3003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8087" w:space="653"/>
            <w:col w:w="4560"/>
          </w:cols>
        </w:sectPr>
      </w:pPr>
    </w:p>
    <w:p w14:paraId="4DB30C12" w14:textId="77777777" w:rsidR="00DA70C9" w:rsidRDefault="00DA70C9">
      <w:pPr>
        <w:spacing w:line="200" w:lineRule="exact"/>
      </w:pPr>
    </w:p>
    <w:p w14:paraId="68E2F304" w14:textId="77777777" w:rsidR="00DA70C9" w:rsidRDefault="00DA70C9">
      <w:pPr>
        <w:spacing w:line="200" w:lineRule="exact"/>
      </w:pPr>
    </w:p>
    <w:p w14:paraId="6591D08B" w14:textId="77777777" w:rsidR="00DA70C9" w:rsidRDefault="00DA70C9">
      <w:pPr>
        <w:spacing w:before="9" w:line="220" w:lineRule="exact"/>
        <w:rPr>
          <w:sz w:val="22"/>
          <w:szCs w:val="22"/>
        </w:rPr>
      </w:pPr>
    </w:p>
    <w:p w14:paraId="25FA5A83" w14:textId="77777777" w:rsidR="00DA70C9" w:rsidRDefault="00BD3E07">
      <w:pPr>
        <w:spacing w:before="24"/>
        <w:ind w:left="6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>Education &amp; Profession</w:t>
      </w:r>
    </w:p>
    <w:p w14:paraId="106F0A4A" w14:textId="77777777" w:rsidR="00DA70C9" w:rsidRDefault="00DA70C9">
      <w:pPr>
        <w:spacing w:before="4" w:line="160" w:lineRule="exact"/>
        <w:rPr>
          <w:sz w:val="16"/>
          <w:szCs w:val="16"/>
        </w:rPr>
      </w:pPr>
    </w:p>
    <w:p w14:paraId="0EEA834A" w14:textId="398790E3" w:rsidR="00DA70C9" w:rsidRDefault="00BD3E07">
      <w:pPr>
        <w:tabs>
          <w:tab w:val="left" w:pos="8740"/>
        </w:tabs>
        <w:spacing w:line="163" w:lineRule="auto"/>
        <w:ind w:left="8740" w:right="664" w:hanging="1920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space="720"/>
        </w:sectPr>
      </w:pPr>
      <w:r>
        <w:rPr>
          <w:rFonts w:ascii="Arial" w:eastAsia="Arial" w:hAnsi="Arial" w:cs="Arial"/>
          <w:b/>
          <w:color w:val="FFFFCC"/>
          <w:position w:val="-13"/>
          <w:sz w:val="24"/>
          <w:szCs w:val="24"/>
        </w:rPr>
        <w:t>Education</w:t>
      </w:r>
      <w:r>
        <w:rPr>
          <w:rFonts w:ascii="Arial" w:eastAsia="Arial" w:hAnsi="Arial" w:cs="Arial"/>
          <w:b/>
          <w:color w:val="FFFFCC"/>
          <w:position w:val="-13"/>
          <w:sz w:val="24"/>
          <w:szCs w:val="24"/>
        </w:rPr>
        <w:tab/>
      </w:r>
      <w:r w:rsidR="008710C1" w:rsidRPr="008710C1">
        <w:rPr>
          <w:rFonts w:ascii="Arial" w:eastAsia="Arial" w:hAnsi="Arial" w:cs="Arial"/>
          <w:color w:val="F8F8F8"/>
          <w:sz w:val="24"/>
          <w:szCs w:val="24"/>
        </w:rPr>
        <w:t>M.A. (Hons) (Economics)</w:t>
      </w:r>
      <w:r w:rsidR="008710C1">
        <w:rPr>
          <w:rFonts w:ascii="Arial" w:eastAsia="Arial" w:hAnsi="Arial" w:cs="Arial"/>
          <w:color w:val="F8F8F8"/>
          <w:sz w:val="24"/>
          <w:szCs w:val="24"/>
        </w:rPr>
        <w:t xml:space="preserve"> </w:t>
      </w:r>
      <w:r w:rsidR="00CD0ACD">
        <w:rPr>
          <w:rFonts w:ascii="Arial" w:eastAsia="Arial" w:hAnsi="Arial" w:cs="Arial"/>
          <w:color w:val="F8F8F8"/>
          <w:sz w:val="24"/>
          <w:szCs w:val="24"/>
        </w:rPr>
        <w:t>-</w:t>
      </w:r>
      <w:r w:rsidR="00CD0ACD" w:rsidRPr="00CD0ACD">
        <w:rPr>
          <w:rFonts w:ascii="Arial" w:eastAsia="Arial" w:hAnsi="Arial" w:cs="Arial"/>
          <w:color w:val="F8F8F8"/>
          <w:sz w:val="24"/>
          <w:szCs w:val="24"/>
        </w:rPr>
        <w:t>BRA University, Muzaffarpur</w:t>
      </w:r>
    </w:p>
    <w:p w14:paraId="55BB6F85" w14:textId="77777777" w:rsidR="00DA70C9" w:rsidRDefault="00DA70C9">
      <w:pPr>
        <w:spacing w:before="2" w:line="120" w:lineRule="exact"/>
        <w:rPr>
          <w:sz w:val="13"/>
          <w:szCs w:val="13"/>
        </w:rPr>
      </w:pPr>
    </w:p>
    <w:p w14:paraId="12B21FA7" w14:textId="77777777" w:rsidR="00DA70C9" w:rsidRDefault="00BD3E07">
      <w:pPr>
        <w:ind w:right="133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Profession</w:t>
      </w:r>
    </w:p>
    <w:p w14:paraId="56751771" w14:textId="77777777" w:rsidR="00DA70C9" w:rsidRDefault="00DA70C9">
      <w:pPr>
        <w:spacing w:before="4" w:line="220" w:lineRule="exact"/>
        <w:rPr>
          <w:sz w:val="22"/>
          <w:szCs w:val="22"/>
        </w:rPr>
      </w:pPr>
    </w:p>
    <w:p w14:paraId="651138B8" w14:textId="77777777" w:rsidR="00DA70C9" w:rsidRDefault="00BD3E07">
      <w:pPr>
        <w:ind w:right="28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Company</w:t>
      </w:r>
    </w:p>
    <w:p w14:paraId="60B9CF8C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535C0C7E" w14:textId="77777777" w:rsidR="00DA70C9" w:rsidRDefault="00BD3E07">
      <w:pPr>
        <w:spacing w:line="260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1"/>
          <w:sz w:val="24"/>
          <w:szCs w:val="24"/>
        </w:rPr>
        <w:t>Designation</w:t>
      </w:r>
    </w:p>
    <w:p w14:paraId="0D58276D" w14:textId="77777777" w:rsidR="00DA70C9" w:rsidRDefault="00BD3E07">
      <w:pPr>
        <w:spacing w:before="2" w:line="120" w:lineRule="exact"/>
        <w:rPr>
          <w:sz w:val="13"/>
          <w:szCs w:val="13"/>
        </w:rPr>
      </w:pPr>
      <w:r>
        <w:br w:type="column"/>
      </w:r>
    </w:p>
    <w:p w14:paraId="09ED386C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Private Service</w:t>
      </w:r>
    </w:p>
    <w:p w14:paraId="6C9A4712" w14:textId="77777777" w:rsidR="00DA70C9" w:rsidRDefault="00DA70C9">
      <w:pPr>
        <w:spacing w:before="4" w:line="220" w:lineRule="exact"/>
        <w:rPr>
          <w:sz w:val="22"/>
          <w:szCs w:val="22"/>
        </w:rPr>
      </w:pPr>
    </w:p>
    <w:p w14:paraId="75A57473" w14:textId="21E6E79F" w:rsidR="00DA70C9" w:rsidRPr="000661B7" w:rsidRDefault="000661B7" w:rsidP="000661B7">
      <w:pPr>
        <w:rPr>
          <w:rFonts w:ascii="Arial" w:eastAsia="Arial" w:hAnsi="Arial" w:cs="Arial"/>
          <w:color w:val="F8F8F8"/>
          <w:sz w:val="24"/>
          <w:szCs w:val="24"/>
        </w:rPr>
      </w:pPr>
      <w:r w:rsidRPr="000661B7">
        <w:rPr>
          <w:rFonts w:ascii="Arial" w:eastAsia="Arial" w:hAnsi="Arial" w:cs="Arial"/>
          <w:color w:val="F8F8F8"/>
          <w:sz w:val="24"/>
          <w:szCs w:val="24"/>
        </w:rPr>
        <w:t>Hindustan Coca Cola Beverages</w:t>
      </w:r>
    </w:p>
    <w:p w14:paraId="677143C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7F43228E" w14:textId="0ED16434" w:rsidR="00DA70C9" w:rsidRDefault="000661B7">
      <w:pPr>
        <w:spacing w:line="26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8194" w:space="546"/>
            <w:col w:w="4560"/>
          </w:cols>
        </w:sectPr>
      </w:pPr>
      <w:r w:rsidRPr="000661B7">
        <w:rPr>
          <w:rFonts w:ascii="Arial" w:eastAsia="Arial" w:hAnsi="Arial" w:cs="Arial"/>
          <w:color w:val="F8F8F8"/>
          <w:position w:val="-1"/>
          <w:sz w:val="24"/>
          <w:szCs w:val="24"/>
        </w:rPr>
        <w:t>Market Growth Representative</w:t>
      </w:r>
    </w:p>
    <w:p w14:paraId="4D9190EE" w14:textId="77777777" w:rsidR="00DA70C9" w:rsidRDefault="00DA70C9">
      <w:pPr>
        <w:spacing w:before="20" w:line="200" w:lineRule="exact"/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space="720"/>
        </w:sectPr>
      </w:pPr>
    </w:p>
    <w:p w14:paraId="6471D14D" w14:textId="3DA8EAA9" w:rsidR="00DA70C9" w:rsidRDefault="00DA70C9">
      <w:pPr>
        <w:spacing w:before="29" w:line="260" w:lineRule="exact"/>
        <w:jc w:val="right"/>
        <w:rPr>
          <w:rFonts w:ascii="Arial" w:eastAsia="Arial" w:hAnsi="Arial" w:cs="Arial"/>
          <w:sz w:val="24"/>
          <w:szCs w:val="24"/>
        </w:rPr>
      </w:pPr>
    </w:p>
    <w:p w14:paraId="7D7764D0" w14:textId="7CBB9894" w:rsidR="00DA70C9" w:rsidRDefault="00BD3E07">
      <w:pPr>
        <w:spacing w:before="29" w:line="26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120" w:bottom="0" w:left="2420" w:header="720" w:footer="720" w:gutter="0"/>
          <w:cols w:num="2" w:space="720" w:equalWidth="0">
            <w:col w:w="7661" w:space="1079"/>
            <w:col w:w="4560"/>
          </w:cols>
        </w:sectPr>
      </w:pPr>
      <w:r>
        <w:br w:type="column"/>
      </w:r>
    </w:p>
    <w:p w14:paraId="68638AB4" w14:textId="2F5BF352" w:rsidR="00DA70C9" w:rsidRDefault="00DA70C9">
      <w:pPr>
        <w:spacing w:before="7" w:line="100" w:lineRule="exact"/>
        <w:rPr>
          <w:sz w:val="10"/>
          <w:szCs w:val="10"/>
        </w:rPr>
      </w:pPr>
    </w:p>
    <w:p w14:paraId="4DCD0111" w14:textId="77777777" w:rsidR="00DA70C9" w:rsidRDefault="00DA70C9">
      <w:pPr>
        <w:spacing w:line="200" w:lineRule="exact"/>
      </w:pPr>
    </w:p>
    <w:p w14:paraId="4CAED5AC" w14:textId="77777777" w:rsidR="00DA70C9" w:rsidRDefault="00DA70C9">
      <w:pPr>
        <w:spacing w:line="200" w:lineRule="exact"/>
      </w:pPr>
    </w:p>
    <w:p w14:paraId="6A4801EC" w14:textId="77777777" w:rsidR="00DA70C9" w:rsidRDefault="00DA70C9">
      <w:pPr>
        <w:spacing w:line="200" w:lineRule="exact"/>
      </w:pPr>
    </w:p>
    <w:p w14:paraId="2E8C836A" w14:textId="77777777" w:rsidR="00DA70C9" w:rsidRDefault="00BD3E07">
      <w:pPr>
        <w:spacing w:before="63" w:line="428" w:lineRule="auto"/>
        <w:ind w:left="100" w:right="-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 xml:space="preserve">Horoscope </w:t>
      </w:r>
      <w:r>
        <w:rPr>
          <w:rFonts w:ascii="Arial" w:eastAsia="Arial" w:hAnsi="Arial" w:cs="Arial"/>
          <w:b/>
          <w:color w:val="FFFFCC"/>
          <w:sz w:val="24"/>
          <w:szCs w:val="24"/>
        </w:rPr>
        <w:t>Birth Details Birth City</w:t>
      </w:r>
    </w:p>
    <w:p w14:paraId="5F9A3A18" w14:textId="77777777" w:rsidR="00DA70C9" w:rsidRDefault="00BD3E07">
      <w:pPr>
        <w:spacing w:line="200" w:lineRule="exact"/>
      </w:pPr>
      <w:r>
        <w:br w:type="column"/>
      </w:r>
    </w:p>
    <w:p w14:paraId="3AB39A96" w14:textId="77777777" w:rsidR="00DA70C9" w:rsidRDefault="00DA70C9">
      <w:pPr>
        <w:spacing w:line="200" w:lineRule="exact"/>
      </w:pPr>
    </w:p>
    <w:p w14:paraId="173E4D9A" w14:textId="77777777" w:rsidR="00DA70C9" w:rsidRDefault="00DA70C9">
      <w:pPr>
        <w:spacing w:before="6" w:line="200" w:lineRule="exact"/>
      </w:pPr>
    </w:p>
    <w:p w14:paraId="4C33D001" w14:textId="4347294D" w:rsidR="00DA70C9" w:rsidRDefault="00554A1E">
      <w:pPr>
        <w:spacing w:line="452" w:lineRule="auto"/>
        <w:ind w:right="-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25</w:t>
      </w:r>
      <w:r w:rsidR="00BD3E07">
        <w:rPr>
          <w:rFonts w:ascii="Arial" w:eastAsia="Arial" w:hAnsi="Arial" w:cs="Arial"/>
          <w:color w:val="F8F8F8"/>
          <w:sz w:val="24"/>
          <w:szCs w:val="24"/>
        </w:rPr>
        <w:t>-May-199</w:t>
      </w:r>
      <w:r>
        <w:rPr>
          <w:rFonts w:ascii="Arial" w:eastAsia="Arial" w:hAnsi="Arial" w:cs="Arial"/>
          <w:color w:val="F8F8F8"/>
          <w:sz w:val="24"/>
          <w:szCs w:val="24"/>
        </w:rPr>
        <w:t>2</w:t>
      </w:r>
      <w:r w:rsidR="00BD3E07">
        <w:rPr>
          <w:rFonts w:ascii="Arial" w:eastAsia="Arial" w:hAnsi="Arial" w:cs="Arial"/>
          <w:color w:val="F8F8F8"/>
          <w:sz w:val="24"/>
          <w:szCs w:val="24"/>
        </w:rPr>
        <w:t xml:space="preserve">, 00:44 (24 </w:t>
      </w:r>
      <w:proofErr w:type="spellStart"/>
      <w:r w:rsidR="00BD3E07">
        <w:rPr>
          <w:rFonts w:ascii="Arial" w:eastAsia="Arial" w:hAnsi="Arial" w:cs="Arial"/>
          <w:color w:val="F8F8F8"/>
          <w:sz w:val="24"/>
          <w:szCs w:val="24"/>
        </w:rPr>
        <w:t>hrs</w:t>
      </w:r>
      <w:proofErr w:type="spellEnd"/>
      <w:r w:rsidR="00BD3E07">
        <w:rPr>
          <w:rFonts w:ascii="Arial" w:eastAsia="Arial" w:hAnsi="Arial" w:cs="Arial"/>
          <w:color w:val="F8F8F8"/>
          <w:sz w:val="24"/>
          <w:szCs w:val="24"/>
        </w:rPr>
        <w:t xml:space="preserve">) </w:t>
      </w:r>
      <w:r w:rsidR="008839B3">
        <w:rPr>
          <w:rFonts w:ascii="Arial" w:eastAsia="Arial" w:hAnsi="Arial" w:cs="Arial"/>
          <w:color w:val="F8F8F8"/>
          <w:sz w:val="24"/>
          <w:szCs w:val="24"/>
        </w:rPr>
        <w:t>Bihar</w:t>
      </w:r>
      <w:r w:rsidR="00BD3E07">
        <w:rPr>
          <w:rFonts w:ascii="Arial" w:eastAsia="Arial" w:hAnsi="Arial" w:cs="Arial"/>
          <w:color w:val="F8F8F8"/>
          <w:sz w:val="24"/>
          <w:szCs w:val="24"/>
        </w:rPr>
        <w:t>, India</w:t>
      </w:r>
    </w:p>
    <w:p w14:paraId="7ABFA601" w14:textId="77777777" w:rsidR="00DA70C9" w:rsidRDefault="00BD3E07">
      <w:pPr>
        <w:spacing w:before="63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i/>
          <w:color w:val="FFFF00"/>
          <w:sz w:val="28"/>
          <w:szCs w:val="28"/>
        </w:rPr>
        <w:t>Relatives</w:t>
      </w:r>
    </w:p>
    <w:p w14:paraId="255066EE" w14:textId="77777777" w:rsidR="00DA70C9" w:rsidRDefault="00DA70C9">
      <w:pPr>
        <w:spacing w:before="7" w:line="100" w:lineRule="exact"/>
        <w:rPr>
          <w:sz w:val="11"/>
          <w:szCs w:val="11"/>
        </w:rPr>
      </w:pPr>
    </w:p>
    <w:p w14:paraId="6F31B77D" w14:textId="0543C78A" w:rsidR="00DA70C9" w:rsidRDefault="00BD3E07" w:rsidP="003E062F">
      <w:pPr>
        <w:spacing w:line="38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6"/>
          <w:sz w:val="24"/>
          <w:szCs w:val="24"/>
        </w:rPr>
        <w:t xml:space="preserve">Sister           </w:t>
      </w:r>
      <w:r w:rsidR="003E062F">
        <w:rPr>
          <w:rFonts w:ascii="Arial" w:eastAsia="Arial" w:hAnsi="Arial" w:cs="Arial"/>
          <w:color w:val="F8F8F8"/>
          <w:position w:val="1"/>
          <w:sz w:val="24"/>
          <w:szCs w:val="24"/>
        </w:rPr>
        <w:t>Patna, Bihar</w:t>
      </w:r>
    </w:p>
    <w:p w14:paraId="61592F6B" w14:textId="77777777" w:rsidR="00DA70C9" w:rsidRDefault="00DA70C9">
      <w:pPr>
        <w:spacing w:before="3" w:line="180" w:lineRule="exact"/>
        <w:rPr>
          <w:sz w:val="19"/>
          <w:szCs w:val="19"/>
        </w:rPr>
      </w:pPr>
    </w:p>
    <w:p w14:paraId="4BBDD051" w14:textId="589BE990" w:rsidR="00DA70C9" w:rsidRDefault="00BD3E07">
      <w:pPr>
        <w:spacing w:line="360" w:lineRule="exact"/>
        <w:rPr>
          <w:rFonts w:ascii="Arial" w:eastAsia="Arial" w:hAnsi="Arial" w:cs="Arial"/>
          <w:color w:val="F8F8F8"/>
          <w:position w:val="6"/>
          <w:sz w:val="24"/>
          <w:szCs w:val="24"/>
        </w:rPr>
      </w:pPr>
      <w:r>
        <w:rPr>
          <w:rFonts w:ascii="Arial" w:eastAsia="Arial" w:hAnsi="Arial" w:cs="Arial"/>
          <w:b/>
          <w:color w:val="FFFFCC"/>
          <w:position w:val="-8"/>
          <w:sz w:val="24"/>
          <w:szCs w:val="24"/>
        </w:rPr>
        <w:t xml:space="preserve">Brother        </w:t>
      </w:r>
      <w:r w:rsidR="003E062F">
        <w:rPr>
          <w:rFonts w:ascii="Arial" w:eastAsia="Arial" w:hAnsi="Arial" w:cs="Arial"/>
          <w:color w:val="F8F8F8"/>
          <w:position w:val="6"/>
          <w:sz w:val="24"/>
          <w:szCs w:val="24"/>
        </w:rPr>
        <w:t xml:space="preserve">Vikash Panday-Bihar Gov </w:t>
      </w:r>
      <w:r w:rsidR="001D7AB7">
        <w:rPr>
          <w:rFonts w:ascii="Arial" w:eastAsia="Arial" w:hAnsi="Arial" w:cs="Arial"/>
          <w:color w:val="F8F8F8"/>
          <w:position w:val="6"/>
          <w:sz w:val="24"/>
          <w:szCs w:val="24"/>
        </w:rPr>
        <w:t>E</w:t>
      </w:r>
      <w:r w:rsidR="003E062F">
        <w:rPr>
          <w:rFonts w:ascii="Arial" w:eastAsia="Arial" w:hAnsi="Arial" w:cs="Arial"/>
          <w:color w:val="F8F8F8"/>
          <w:position w:val="6"/>
          <w:sz w:val="24"/>
          <w:szCs w:val="24"/>
        </w:rPr>
        <w:t>mployee</w:t>
      </w:r>
    </w:p>
    <w:p w14:paraId="357D0333" w14:textId="1022C7B7" w:rsidR="003E062F" w:rsidRDefault="003E062F" w:rsidP="003E062F">
      <w:pPr>
        <w:spacing w:line="360" w:lineRule="exact"/>
        <w:ind w:left="1440"/>
        <w:rPr>
          <w:rFonts w:ascii="Arial" w:eastAsia="Arial" w:hAnsi="Arial" w:cs="Arial"/>
          <w:sz w:val="24"/>
          <w:szCs w:val="24"/>
        </w:rPr>
        <w:sectPr w:rsidR="003E062F">
          <w:pgSz w:w="16840" w:h="11900" w:orient="landscape"/>
          <w:pgMar w:top="900" w:right="1980" w:bottom="0" w:left="980" w:header="720" w:footer="720" w:gutter="0"/>
          <w:cols w:num="3" w:space="720" w:equalWidth="0">
            <w:col w:w="1563" w:space="457"/>
            <w:col w:w="3042" w:space="3198"/>
            <w:col w:w="5620"/>
          </w:cols>
        </w:sectPr>
      </w:pPr>
      <w:r>
        <w:rPr>
          <w:rFonts w:ascii="Arial" w:eastAsia="Arial" w:hAnsi="Arial" w:cs="Arial"/>
          <w:color w:val="F8F8F8"/>
          <w:position w:val="6"/>
          <w:sz w:val="24"/>
          <w:szCs w:val="24"/>
        </w:rPr>
        <w:t>Suraj Prakas Panday-Software Engineer-Hyderabad</w:t>
      </w:r>
    </w:p>
    <w:p w14:paraId="17F08183" w14:textId="4458B831" w:rsidR="00DA70C9" w:rsidRDefault="00BD3E07">
      <w:pPr>
        <w:spacing w:line="24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Moon Sign          </w:t>
      </w:r>
      <w:proofErr w:type="spellStart"/>
      <w:r w:rsidR="00CA4316" w:rsidRPr="00CA4316">
        <w:rPr>
          <w:rFonts w:ascii="Arial" w:eastAsia="Arial" w:hAnsi="Arial" w:cs="Arial"/>
          <w:color w:val="F8F8F8"/>
          <w:sz w:val="24"/>
          <w:szCs w:val="24"/>
        </w:rPr>
        <w:t>Vrushabh</w:t>
      </w:r>
      <w:proofErr w:type="spellEnd"/>
    </w:p>
    <w:p w14:paraId="00A54B19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03E9CA7" w14:textId="71B8D140" w:rsidR="00DA70C9" w:rsidRDefault="00BD3E07" w:rsidP="008C11EE">
      <w:pPr>
        <w:tabs>
          <w:tab w:val="left" w:pos="8418"/>
          <w:tab w:val="left" w:pos="9726"/>
        </w:tabs>
        <w:ind w:left="1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FFFFCC"/>
          <w:sz w:val="24"/>
          <w:szCs w:val="24"/>
        </w:rPr>
        <w:t>Manglik</w:t>
      </w:r>
      <w:proofErr w:type="spellEnd"/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 Status   </w:t>
      </w:r>
      <w:r>
        <w:rPr>
          <w:rFonts w:ascii="Arial" w:eastAsia="Arial" w:hAnsi="Arial" w:cs="Arial"/>
          <w:color w:val="F8F8F8"/>
          <w:sz w:val="24"/>
          <w:szCs w:val="24"/>
        </w:rPr>
        <w:t>No</w:t>
      </w:r>
      <w:r w:rsidR="008C11EE">
        <w:rPr>
          <w:rFonts w:ascii="Arial" w:eastAsia="Arial" w:hAnsi="Arial" w:cs="Arial"/>
          <w:color w:val="F8F8F8"/>
          <w:sz w:val="24"/>
          <w:szCs w:val="24"/>
        </w:rPr>
        <w:tab/>
      </w:r>
      <w:proofErr w:type="spellStart"/>
      <w:r w:rsidR="008C11EE">
        <w:rPr>
          <w:rFonts w:ascii="Arial" w:eastAsia="Arial" w:hAnsi="Arial" w:cs="Arial"/>
          <w:b/>
          <w:color w:val="FFFFCC"/>
          <w:sz w:val="24"/>
          <w:szCs w:val="24"/>
        </w:rPr>
        <w:t>Mamaji</w:t>
      </w:r>
      <w:proofErr w:type="spellEnd"/>
      <w:r w:rsidR="008C11EE">
        <w:rPr>
          <w:rFonts w:ascii="Arial" w:eastAsia="Arial" w:hAnsi="Arial" w:cs="Arial"/>
          <w:b/>
          <w:color w:val="FFFFCC"/>
          <w:sz w:val="24"/>
          <w:szCs w:val="24"/>
        </w:rPr>
        <w:tab/>
      </w:r>
      <w:r w:rsidR="008C11EE">
        <w:rPr>
          <w:rFonts w:ascii="Arial" w:eastAsia="Arial" w:hAnsi="Arial" w:cs="Arial"/>
          <w:color w:val="F8F8F8"/>
          <w:sz w:val="24"/>
          <w:szCs w:val="24"/>
        </w:rPr>
        <w:t>E</w:t>
      </w:r>
      <w:r w:rsidR="008C11EE" w:rsidRPr="00213D09">
        <w:rPr>
          <w:rFonts w:ascii="Arial" w:eastAsia="Arial" w:hAnsi="Arial" w:cs="Arial"/>
          <w:color w:val="F8F8F8"/>
          <w:sz w:val="24"/>
          <w:szCs w:val="24"/>
        </w:rPr>
        <w:t>x-</w:t>
      </w:r>
      <w:r w:rsidR="008C11EE" w:rsidRPr="00213D09">
        <w:t xml:space="preserve"> </w:t>
      </w:r>
      <w:r w:rsidR="008C11EE" w:rsidRPr="00213D09">
        <w:rPr>
          <w:rFonts w:ascii="Arial" w:eastAsia="Arial" w:hAnsi="Arial" w:cs="Arial"/>
          <w:color w:val="F8F8F8"/>
          <w:sz w:val="24"/>
          <w:szCs w:val="24"/>
        </w:rPr>
        <w:t xml:space="preserve">Electrician </w:t>
      </w:r>
      <w:r w:rsidR="00922664">
        <w:rPr>
          <w:rFonts w:ascii="Arial" w:eastAsia="Arial" w:hAnsi="Arial" w:cs="Arial"/>
          <w:color w:val="F8F8F8"/>
          <w:sz w:val="24"/>
          <w:szCs w:val="24"/>
        </w:rPr>
        <w:t>Bihar</w:t>
      </w:r>
      <w:r w:rsidR="008C11EE">
        <w:rPr>
          <w:rFonts w:ascii="Arial" w:eastAsia="Arial" w:hAnsi="Arial" w:cs="Arial"/>
          <w:color w:val="F8F8F8"/>
          <w:sz w:val="24"/>
          <w:szCs w:val="24"/>
        </w:rPr>
        <w:t xml:space="preserve"> gov</w:t>
      </w:r>
    </w:p>
    <w:p w14:paraId="5D0C90B4" w14:textId="0D4FC55C" w:rsidR="00DA70C9" w:rsidRDefault="00DA70C9" w:rsidP="003E062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1265E85" w14:textId="77777777" w:rsidR="00DA70C9" w:rsidRDefault="00DA70C9">
      <w:pPr>
        <w:spacing w:before="9" w:line="160" w:lineRule="exact"/>
        <w:rPr>
          <w:sz w:val="16"/>
          <w:szCs w:val="16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space="720"/>
        </w:sectPr>
      </w:pPr>
    </w:p>
    <w:p w14:paraId="0804DB94" w14:textId="77777777" w:rsidR="00DA70C9" w:rsidRDefault="00DA70C9">
      <w:pPr>
        <w:spacing w:before="10" w:line="280" w:lineRule="exact"/>
        <w:rPr>
          <w:sz w:val="28"/>
          <w:szCs w:val="28"/>
        </w:rPr>
      </w:pPr>
    </w:p>
    <w:p w14:paraId="3D686647" w14:textId="77777777" w:rsidR="00DA70C9" w:rsidRDefault="00BD3E07">
      <w:pPr>
        <w:ind w:left="100" w:right="-6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color w:val="FFFF00"/>
          <w:sz w:val="28"/>
          <w:szCs w:val="28"/>
        </w:rPr>
        <w:t>Family Details</w:t>
      </w:r>
    </w:p>
    <w:p w14:paraId="4CF0FF3D" w14:textId="7AF3946B" w:rsidR="00DA70C9" w:rsidRDefault="00BD3E07" w:rsidP="00554A1E">
      <w:pPr>
        <w:spacing w:before="34"/>
        <w:ind w:right="-61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3" w:space="720" w:equalWidth="0">
            <w:col w:w="1984" w:space="6277"/>
            <w:col w:w="1068" w:space="752"/>
            <w:col w:w="3799"/>
          </w:cols>
        </w:sectPr>
      </w:pPr>
      <w:r>
        <w:br w:type="column"/>
      </w:r>
    </w:p>
    <w:p w14:paraId="547CA3D8" w14:textId="77777777" w:rsidR="00DA70C9" w:rsidRDefault="00DA70C9">
      <w:pPr>
        <w:spacing w:before="9" w:line="160" w:lineRule="exact"/>
        <w:rPr>
          <w:sz w:val="16"/>
          <w:szCs w:val="16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space="720"/>
        </w:sectPr>
      </w:pPr>
    </w:p>
    <w:p w14:paraId="4CA689C2" w14:textId="7EFFBDFD" w:rsidR="00DA70C9" w:rsidRDefault="00BD3E07">
      <w:pPr>
        <w:spacing w:before="32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Father             </w:t>
      </w:r>
      <w:r w:rsidR="00554A1E">
        <w:rPr>
          <w:rFonts w:ascii="Arial" w:eastAsia="Arial" w:hAnsi="Arial" w:cs="Arial"/>
          <w:b/>
          <w:color w:val="FFFFCC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 </w:t>
      </w:r>
      <w:proofErr w:type="spellStart"/>
      <w:r w:rsidR="003E062F">
        <w:rPr>
          <w:rFonts w:ascii="Arial" w:eastAsia="Arial" w:hAnsi="Arial" w:cs="Arial"/>
          <w:color w:val="F8F8F8"/>
          <w:sz w:val="24"/>
          <w:szCs w:val="24"/>
        </w:rPr>
        <w:t>Devanand</w:t>
      </w:r>
      <w:proofErr w:type="spellEnd"/>
      <w:r w:rsidR="004C36ED">
        <w:rPr>
          <w:rFonts w:ascii="Arial" w:eastAsia="Arial" w:hAnsi="Arial" w:cs="Arial"/>
          <w:color w:val="F8F8F8"/>
          <w:sz w:val="24"/>
          <w:szCs w:val="24"/>
        </w:rPr>
        <w:tab/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</w:r>
      <w:r w:rsidR="004C36ED">
        <w:rPr>
          <w:rFonts w:ascii="Arial" w:eastAsia="Arial" w:hAnsi="Arial" w:cs="Arial"/>
          <w:color w:val="F8F8F8"/>
          <w:sz w:val="24"/>
          <w:szCs w:val="24"/>
        </w:rPr>
        <w:tab/>
        <w:t xml:space="preserve">        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Panday</w:t>
      </w:r>
    </w:p>
    <w:p w14:paraId="0AB8484F" w14:textId="4CEDAF3A" w:rsidR="00DA70C9" w:rsidRDefault="00BD3E07" w:rsidP="003E062F">
      <w:pPr>
        <w:spacing w:before="29" w:line="380" w:lineRule="exact"/>
        <w:rPr>
          <w:rFonts w:ascii="Arial" w:eastAsia="Arial" w:hAnsi="Arial" w:cs="Arial"/>
          <w:sz w:val="24"/>
          <w:szCs w:val="24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2" w:space="720" w:equalWidth="0">
            <w:col w:w="3587" w:space="4673"/>
            <w:col w:w="5620"/>
          </w:cols>
        </w:sectPr>
      </w:pPr>
      <w:r>
        <w:rPr>
          <w:rFonts w:ascii="Arial" w:eastAsia="Arial" w:hAnsi="Arial" w:cs="Arial"/>
          <w:b/>
          <w:color w:val="FFFFCC"/>
          <w:position w:val="-6"/>
          <w:sz w:val="24"/>
          <w:szCs w:val="24"/>
        </w:rPr>
        <w:t xml:space="preserve"> </w:t>
      </w:r>
    </w:p>
    <w:p w14:paraId="4826F073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18E3471E" w14:textId="77777777" w:rsidR="00DA70C9" w:rsidRDefault="00BD3E07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Mother</w:t>
      </w:r>
    </w:p>
    <w:p w14:paraId="622C0D7B" w14:textId="0DB2F7E4" w:rsidR="00DA70C9" w:rsidRDefault="00BD3E07">
      <w:pPr>
        <w:spacing w:line="24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4F0E21B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C314BBD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Mother's Name</w:t>
      </w:r>
    </w:p>
    <w:p w14:paraId="734D17A2" w14:textId="17DD428E" w:rsidR="00DA70C9" w:rsidRPr="005250B2" w:rsidRDefault="00BD3E07" w:rsidP="005250B2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7C86D3A5" w14:textId="774E2687" w:rsidR="00DA70C9" w:rsidRPr="005250B2" w:rsidRDefault="00BD3E07" w:rsidP="005250B2">
      <w:pPr>
        <w:spacing w:before="6" w:line="240" w:lineRule="exact"/>
        <w:rPr>
          <w:sz w:val="24"/>
          <w:szCs w:val="24"/>
        </w:rPr>
        <w:sectPr w:rsidR="00DA70C9" w:rsidRPr="005250B2">
          <w:type w:val="continuous"/>
          <w:pgSz w:w="16840" w:h="11900" w:orient="landscape"/>
          <w:pgMar w:top="900" w:right="1980" w:bottom="0" w:left="980" w:header="720" w:footer="720" w:gutter="0"/>
          <w:cols w:num="4" w:space="720" w:equalWidth="0">
            <w:col w:w="1421" w:space="599"/>
            <w:col w:w="2868" w:space="3372"/>
            <w:col w:w="814" w:space="1006"/>
            <w:col w:w="3800"/>
          </w:cols>
        </w:sectPr>
      </w:pPr>
      <w:r>
        <w:br w:type="column"/>
      </w:r>
    </w:p>
    <w:p w14:paraId="5B72536E" w14:textId="77777777" w:rsidR="00DA70C9" w:rsidRDefault="00DA70C9">
      <w:pPr>
        <w:spacing w:before="1" w:line="160" w:lineRule="exact"/>
        <w:rPr>
          <w:sz w:val="16"/>
          <w:szCs w:val="16"/>
        </w:rPr>
      </w:pPr>
    </w:p>
    <w:p w14:paraId="4BF791C8" w14:textId="77777777" w:rsidR="00DA70C9" w:rsidRDefault="00BD3E07">
      <w:pPr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Occupation         </w:t>
      </w:r>
      <w:r>
        <w:rPr>
          <w:rFonts w:ascii="Arial" w:eastAsia="Arial" w:hAnsi="Arial" w:cs="Arial"/>
          <w:color w:val="F8F8F8"/>
          <w:sz w:val="24"/>
          <w:szCs w:val="24"/>
        </w:rPr>
        <w:t>Home maker</w:t>
      </w:r>
    </w:p>
    <w:p w14:paraId="73A071EE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6D3FB437" w14:textId="77777777" w:rsidR="00DA70C9" w:rsidRDefault="00BD3E07">
      <w:pPr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 xml:space="preserve">Family Status     </w:t>
      </w:r>
      <w:r>
        <w:rPr>
          <w:rFonts w:ascii="Arial" w:eastAsia="Arial" w:hAnsi="Arial" w:cs="Arial"/>
          <w:color w:val="F8F8F8"/>
          <w:sz w:val="24"/>
          <w:szCs w:val="24"/>
        </w:rPr>
        <w:t>Middle Class</w:t>
      </w:r>
    </w:p>
    <w:p w14:paraId="3FF18C74" w14:textId="77777777" w:rsidR="00DA70C9" w:rsidRDefault="00BD3E07">
      <w:pPr>
        <w:spacing w:before="9" w:line="180" w:lineRule="exact"/>
        <w:rPr>
          <w:sz w:val="19"/>
          <w:szCs w:val="19"/>
        </w:rPr>
      </w:pPr>
      <w:r>
        <w:br w:type="column"/>
      </w:r>
    </w:p>
    <w:p w14:paraId="5599E1A6" w14:textId="77777777" w:rsidR="008C11EE" w:rsidRDefault="008C11EE">
      <w:pPr>
        <w:spacing w:line="300" w:lineRule="exact"/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</w:pPr>
    </w:p>
    <w:p w14:paraId="42AD6877" w14:textId="77777777" w:rsidR="008C11EE" w:rsidRDefault="008C11EE">
      <w:pPr>
        <w:spacing w:line="300" w:lineRule="exact"/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</w:pPr>
    </w:p>
    <w:p w14:paraId="5352F756" w14:textId="0B728037" w:rsidR="00DA70C9" w:rsidRDefault="00BD3E07">
      <w:pPr>
        <w:spacing w:line="300" w:lineRule="exact"/>
        <w:rPr>
          <w:rFonts w:ascii="Arial" w:eastAsia="Arial" w:hAnsi="Arial" w:cs="Arial"/>
          <w:sz w:val="28"/>
          <w:szCs w:val="28"/>
        </w:rPr>
        <w:sectPr w:rsidR="00DA70C9">
          <w:type w:val="continuous"/>
          <w:pgSz w:w="16840" w:h="11900" w:orient="landscape"/>
          <w:pgMar w:top="900" w:right="1980" w:bottom="0" w:left="980" w:header="720" w:footer="720" w:gutter="0"/>
          <w:cols w:num="2" w:space="720" w:equalWidth="0">
            <w:col w:w="3394" w:space="4866"/>
            <w:col w:w="5620"/>
          </w:cols>
        </w:sectPr>
      </w:pPr>
      <w:r>
        <w:rPr>
          <w:rFonts w:ascii="Arial" w:eastAsia="Arial" w:hAnsi="Arial" w:cs="Arial"/>
          <w:b/>
          <w:i/>
          <w:color w:val="FFFF00"/>
          <w:position w:val="-1"/>
          <w:sz w:val="28"/>
          <w:szCs w:val="28"/>
        </w:rPr>
        <w:t>Contact Details</w:t>
      </w:r>
    </w:p>
    <w:p w14:paraId="30E78AF7" w14:textId="77777777" w:rsidR="00DA70C9" w:rsidRDefault="00BD3E07">
      <w:pPr>
        <w:spacing w:before="86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Family Type</w:t>
      </w:r>
    </w:p>
    <w:p w14:paraId="3DCAEEB6" w14:textId="77777777" w:rsidR="00DA70C9" w:rsidRDefault="00DA70C9">
      <w:pPr>
        <w:spacing w:line="200" w:lineRule="exact"/>
      </w:pPr>
    </w:p>
    <w:p w14:paraId="2D3492D0" w14:textId="77777777" w:rsidR="00DA70C9" w:rsidRDefault="00DA70C9">
      <w:pPr>
        <w:spacing w:before="14" w:line="220" w:lineRule="exact"/>
        <w:rPr>
          <w:sz w:val="22"/>
          <w:szCs w:val="22"/>
        </w:rPr>
      </w:pPr>
    </w:p>
    <w:p w14:paraId="54F0EF1B" w14:textId="77777777" w:rsidR="00DA70C9" w:rsidRDefault="00BD3E07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Siblings</w:t>
      </w:r>
    </w:p>
    <w:p w14:paraId="3A11CBD4" w14:textId="77777777" w:rsidR="00DA70C9" w:rsidRDefault="00DA70C9">
      <w:pPr>
        <w:spacing w:before="4" w:line="100" w:lineRule="exact"/>
        <w:rPr>
          <w:sz w:val="10"/>
          <w:szCs w:val="10"/>
        </w:rPr>
      </w:pPr>
    </w:p>
    <w:p w14:paraId="57C568DE" w14:textId="77777777" w:rsidR="00DA70C9" w:rsidRDefault="00DA70C9">
      <w:pPr>
        <w:spacing w:line="200" w:lineRule="exact"/>
      </w:pPr>
    </w:p>
    <w:p w14:paraId="4B54F938" w14:textId="77777777" w:rsidR="00DA70C9" w:rsidRDefault="00DA70C9">
      <w:pPr>
        <w:spacing w:line="200" w:lineRule="exact"/>
      </w:pPr>
    </w:p>
    <w:p w14:paraId="15E9BAC1" w14:textId="77777777" w:rsidR="00DA70C9" w:rsidRDefault="00BD3E07">
      <w:pPr>
        <w:ind w:left="100" w:right="-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Gotra Paternal</w:t>
      </w:r>
    </w:p>
    <w:p w14:paraId="42AE36AF" w14:textId="77777777" w:rsidR="00DA70C9" w:rsidRDefault="00DA70C9">
      <w:pPr>
        <w:spacing w:before="4" w:line="140" w:lineRule="exact"/>
        <w:rPr>
          <w:sz w:val="15"/>
          <w:szCs w:val="15"/>
        </w:rPr>
      </w:pPr>
    </w:p>
    <w:p w14:paraId="3074B6BC" w14:textId="2D0DD378" w:rsidR="00DA70C9" w:rsidRDefault="00DA70C9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</w:p>
    <w:p w14:paraId="08931800" w14:textId="77777777" w:rsidR="00DA70C9" w:rsidRDefault="00BD3E07">
      <w:pPr>
        <w:spacing w:before="8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color w:val="F8F8F8"/>
          <w:sz w:val="24"/>
          <w:szCs w:val="24"/>
        </w:rPr>
        <w:t>Nuclear</w:t>
      </w:r>
    </w:p>
    <w:p w14:paraId="0E0C7957" w14:textId="77777777" w:rsidR="00DA70C9" w:rsidRDefault="00DA70C9">
      <w:pPr>
        <w:spacing w:before="4" w:line="240" w:lineRule="exact"/>
        <w:rPr>
          <w:sz w:val="24"/>
          <w:szCs w:val="24"/>
        </w:rPr>
      </w:pPr>
    </w:p>
    <w:p w14:paraId="0F97C112" w14:textId="1E21CCE5" w:rsidR="00DA70C9" w:rsidRDefault="00BD3E07">
      <w:pPr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 xml:space="preserve">Brothers -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3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 Married </w:t>
      </w:r>
      <w:r w:rsidR="003E062F">
        <w:rPr>
          <w:rFonts w:ascii="Arial" w:eastAsia="Arial" w:hAnsi="Arial" w:cs="Arial"/>
          <w:color w:val="F8F8F8"/>
          <w:sz w:val="24"/>
          <w:szCs w:val="24"/>
        </w:rPr>
        <w:t>2</w:t>
      </w:r>
    </w:p>
    <w:p w14:paraId="4BD6876F" w14:textId="77777777" w:rsidR="00DA70C9" w:rsidRDefault="00DA70C9">
      <w:pPr>
        <w:spacing w:before="2" w:line="120" w:lineRule="exact"/>
        <w:rPr>
          <w:sz w:val="12"/>
          <w:szCs w:val="12"/>
        </w:rPr>
      </w:pPr>
    </w:p>
    <w:p w14:paraId="00169A80" w14:textId="15E4899B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Sisters - 1 Married</w:t>
      </w:r>
    </w:p>
    <w:p w14:paraId="7E31C68F" w14:textId="77777777" w:rsidR="00DA70C9" w:rsidRDefault="00DA70C9">
      <w:pPr>
        <w:spacing w:before="6" w:line="280" w:lineRule="exact"/>
        <w:rPr>
          <w:sz w:val="28"/>
          <w:szCs w:val="28"/>
        </w:rPr>
      </w:pPr>
    </w:p>
    <w:p w14:paraId="569B66A4" w14:textId="4375A255" w:rsidR="00DA70C9" w:rsidRDefault="003E062F">
      <w:pPr>
        <w:rPr>
          <w:rFonts w:ascii="Arial" w:eastAsia="Arial" w:hAnsi="Arial" w:cs="Arial"/>
          <w:sz w:val="24"/>
          <w:szCs w:val="24"/>
        </w:rPr>
      </w:pPr>
      <w:r w:rsidRPr="003E062F">
        <w:rPr>
          <w:rFonts w:ascii="Arial" w:eastAsia="Arial" w:hAnsi="Arial" w:cs="Arial"/>
          <w:color w:val="F8F8F8"/>
          <w:sz w:val="24"/>
          <w:szCs w:val="24"/>
        </w:rPr>
        <w:t xml:space="preserve">Shandilya </w:t>
      </w:r>
      <w:r w:rsidR="00BD3E07">
        <w:rPr>
          <w:rFonts w:ascii="Arial" w:eastAsia="Arial" w:hAnsi="Arial" w:cs="Arial"/>
          <w:color w:val="F8F8F8"/>
          <w:sz w:val="24"/>
          <w:szCs w:val="24"/>
        </w:rPr>
        <w:t>Gotra</w:t>
      </w:r>
    </w:p>
    <w:p w14:paraId="22BD9173" w14:textId="77777777" w:rsidR="00DA70C9" w:rsidRDefault="00DA70C9">
      <w:pPr>
        <w:spacing w:before="4" w:line="160" w:lineRule="exact"/>
        <w:rPr>
          <w:sz w:val="16"/>
          <w:szCs w:val="16"/>
        </w:rPr>
      </w:pPr>
    </w:p>
    <w:p w14:paraId="5D81A385" w14:textId="67D37788" w:rsidR="00DA70C9" w:rsidRDefault="00DA70C9">
      <w:pPr>
        <w:spacing w:line="260" w:lineRule="exact"/>
        <w:rPr>
          <w:rFonts w:ascii="Arial" w:eastAsia="Arial" w:hAnsi="Arial" w:cs="Arial"/>
          <w:sz w:val="24"/>
          <w:szCs w:val="24"/>
        </w:rPr>
      </w:pPr>
    </w:p>
    <w:p w14:paraId="516B0EBD" w14:textId="77777777" w:rsidR="00DA70C9" w:rsidRDefault="00BD3E07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1321584E" w14:textId="77777777" w:rsidR="00DA70C9" w:rsidRDefault="00BD3E0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Parents</w:t>
      </w:r>
    </w:p>
    <w:p w14:paraId="0145748B" w14:textId="77777777" w:rsidR="00DA70C9" w:rsidRDefault="00DA70C9">
      <w:pPr>
        <w:spacing w:before="4" w:line="100" w:lineRule="exact"/>
        <w:rPr>
          <w:sz w:val="10"/>
          <w:szCs w:val="10"/>
        </w:rPr>
      </w:pPr>
    </w:p>
    <w:p w14:paraId="6094A18E" w14:textId="77777777" w:rsidR="00DA70C9" w:rsidRDefault="00DA70C9">
      <w:pPr>
        <w:spacing w:line="200" w:lineRule="exact"/>
      </w:pPr>
    </w:p>
    <w:p w14:paraId="4106B31B" w14:textId="77777777" w:rsidR="00DA70C9" w:rsidRDefault="00DA70C9">
      <w:pPr>
        <w:spacing w:line="200" w:lineRule="exact"/>
      </w:pPr>
    </w:p>
    <w:p w14:paraId="3911F50A" w14:textId="77777777" w:rsidR="00DA70C9" w:rsidRDefault="00BD3E07">
      <w:pPr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FFCC"/>
          <w:sz w:val="24"/>
          <w:szCs w:val="24"/>
        </w:rPr>
        <w:t>Address</w:t>
      </w:r>
    </w:p>
    <w:p w14:paraId="00F25F7F" w14:textId="77777777" w:rsidR="00DA70C9" w:rsidRDefault="00BD3E07">
      <w:pPr>
        <w:spacing w:before="7" w:line="220" w:lineRule="exact"/>
        <w:rPr>
          <w:sz w:val="22"/>
          <w:szCs w:val="22"/>
        </w:rPr>
      </w:pPr>
      <w:r>
        <w:br w:type="column"/>
      </w:r>
    </w:p>
    <w:p w14:paraId="6D463CF6" w14:textId="62CBDEEF" w:rsidR="00DA70C9" w:rsidRDefault="003E062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8F8F8"/>
          <w:sz w:val="24"/>
          <w:szCs w:val="24"/>
        </w:rPr>
        <w:t>9835892139</w:t>
      </w:r>
    </w:p>
    <w:p w14:paraId="3A9DA18E" w14:textId="77777777" w:rsidR="00DA70C9" w:rsidRDefault="00DA70C9">
      <w:pPr>
        <w:spacing w:before="4" w:line="140" w:lineRule="exact"/>
        <w:rPr>
          <w:sz w:val="14"/>
          <w:szCs w:val="14"/>
        </w:rPr>
      </w:pPr>
    </w:p>
    <w:p w14:paraId="4C4B9116" w14:textId="77777777" w:rsidR="00DA70C9" w:rsidRDefault="00DA70C9">
      <w:pPr>
        <w:spacing w:line="200" w:lineRule="exact"/>
      </w:pPr>
    </w:p>
    <w:p w14:paraId="0A09E44B" w14:textId="77777777" w:rsidR="00DA70C9" w:rsidRDefault="00DA70C9">
      <w:pPr>
        <w:spacing w:line="200" w:lineRule="exact"/>
      </w:pPr>
    </w:p>
    <w:p w14:paraId="3887C8EB" w14:textId="284FFBDC" w:rsidR="00554A1E" w:rsidRPr="00554A1E" w:rsidRDefault="00554A1E">
      <w:pPr>
        <w:rPr>
          <w:rFonts w:ascii="Arial" w:eastAsia="Arial" w:hAnsi="Arial" w:cs="Arial"/>
          <w:color w:val="F8F8F8"/>
          <w:sz w:val="24"/>
          <w:szCs w:val="24"/>
        </w:rPr>
        <w:sectPr w:rsidR="00554A1E" w:rsidRPr="00554A1E">
          <w:type w:val="continuous"/>
          <w:pgSz w:w="16840" w:h="11900" w:orient="landscape"/>
          <w:pgMar w:top="900" w:right="1980" w:bottom="0" w:left="980" w:header="720" w:footer="720" w:gutter="0"/>
          <w:cols w:num="4" w:space="720" w:equalWidth="0">
            <w:col w:w="1794" w:space="226"/>
            <w:col w:w="2335" w:space="3905"/>
            <w:col w:w="961" w:space="959"/>
            <w:col w:w="3700"/>
          </w:cols>
        </w:sectPr>
      </w:pPr>
      <w:proofErr w:type="spellStart"/>
      <w:r>
        <w:rPr>
          <w:rFonts w:ascii="Arial" w:eastAsia="Arial" w:hAnsi="Arial" w:cs="Arial"/>
          <w:color w:val="F8F8F8"/>
          <w:sz w:val="24"/>
          <w:szCs w:val="24"/>
        </w:rPr>
        <w:t>Vill+Post</w:t>
      </w:r>
      <w:proofErr w:type="spellEnd"/>
      <w:r>
        <w:rPr>
          <w:rFonts w:ascii="Arial" w:eastAsia="Arial" w:hAnsi="Arial" w:cs="Arial"/>
          <w:color w:val="F8F8F8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eastAsia="Arial" w:hAnsi="Arial" w:cs="Arial"/>
          <w:color w:val="F8F8F8"/>
          <w:sz w:val="24"/>
          <w:szCs w:val="24"/>
        </w:rPr>
        <w:t>Manganpur</w:t>
      </w:r>
      <w:proofErr w:type="spellEnd"/>
      <w:r>
        <w:rPr>
          <w:rFonts w:ascii="Arial" w:eastAsia="Arial" w:hAnsi="Arial" w:cs="Arial"/>
          <w:color w:val="F8F8F8"/>
          <w:sz w:val="24"/>
          <w:szCs w:val="24"/>
        </w:rPr>
        <w:t xml:space="preserve"> ,PS</w:t>
      </w:r>
      <w:proofErr w:type="gramEnd"/>
      <w:r>
        <w:rPr>
          <w:rFonts w:ascii="Arial" w:eastAsia="Arial" w:hAnsi="Arial" w:cs="Arial"/>
          <w:color w:val="F8F8F8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F8F8F8"/>
          <w:sz w:val="24"/>
          <w:szCs w:val="24"/>
        </w:rPr>
        <w:t>Bhagwanpur,Dist</w:t>
      </w:r>
      <w:proofErr w:type="spellEnd"/>
      <w:r>
        <w:rPr>
          <w:rFonts w:ascii="Arial" w:eastAsia="Arial" w:hAnsi="Arial" w:cs="Arial"/>
          <w:color w:val="F8F8F8"/>
          <w:sz w:val="24"/>
          <w:szCs w:val="24"/>
        </w:rPr>
        <w:t>-</w:t>
      </w:r>
      <w:r w:rsidR="00122230">
        <w:rPr>
          <w:rFonts w:ascii="Arial" w:eastAsia="Arial" w:hAnsi="Arial" w:cs="Arial"/>
          <w:color w:val="F8F8F8"/>
          <w:sz w:val="24"/>
          <w:szCs w:val="24"/>
        </w:rPr>
        <w:t>Vaishali</w:t>
      </w:r>
      <w:r>
        <w:rPr>
          <w:rFonts w:ascii="Arial" w:eastAsia="Arial" w:hAnsi="Arial" w:cs="Arial"/>
          <w:color w:val="F8F8F8"/>
          <w:sz w:val="24"/>
          <w:szCs w:val="24"/>
        </w:rPr>
        <w:t xml:space="preserve">, Bihar-844118 </w:t>
      </w:r>
    </w:p>
    <w:p w14:paraId="4C33B7A3" w14:textId="77777777" w:rsidR="00DA70C9" w:rsidRDefault="00894E1D">
      <w:pPr>
        <w:spacing w:before="7" w:line="100" w:lineRule="exact"/>
        <w:rPr>
          <w:sz w:val="10"/>
          <w:szCs w:val="10"/>
        </w:rPr>
      </w:pPr>
      <w:r>
        <w:pict w14:anchorId="6907D716">
          <v:shape id="_x0000_s1026" type="#_x0000_t75" style="position:absolute;margin-left:0;margin-top:0;width:842pt;height:595pt;z-index:-251658240;mso-position-horizontal-relative:page;mso-position-vertical-relative:page">
            <v:imagedata r:id="rId15" o:title=""/>
            <w10:wrap anchorx="page" anchory="page"/>
          </v:shape>
        </w:pict>
      </w:r>
    </w:p>
    <w:sectPr w:rsidR="00DA70C9">
      <w:type w:val="continuous"/>
      <w:pgSz w:w="16840" w:h="11900" w:orient="landscape"/>
      <w:pgMar w:top="900" w:right="1980" w:bottom="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C414E" w14:textId="77777777" w:rsidR="00894E1D" w:rsidRDefault="00894E1D" w:rsidP="008839B3">
      <w:r>
        <w:separator/>
      </w:r>
    </w:p>
  </w:endnote>
  <w:endnote w:type="continuationSeparator" w:id="0">
    <w:p w14:paraId="2E5C6D5E" w14:textId="77777777" w:rsidR="00894E1D" w:rsidRDefault="00894E1D" w:rsidP="0088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39488" w14:textId="77777777" w:rsidR="004C36ED" w:rsidRDefault="004C3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9E6A9" w14:textId="74C1D683" w:rsidR="008839B3" w:rsidRDefault="00883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4F5B99" wp14:editId="2D68A6C6">
              <wp:simplePos x="0" y="0"/>
              <wp:positionH relativeFrom="page">
                <wp:posOffset>0</wp:posOffset>
              </wp:positionH>
              <wp:positionV relativeFrom="page">
                <wp:posOffset>7092315</wp:posOffset>
              </wp:positionV>
              <wp:extent cx="10693400" cy="273050"/>
              <wp:effectExtent l="0" t="0" r="0" b="12700"/>
              <wp:wrapNone/>
              <wp:docPr id="2" name="MSIPCM06dc4808b0c6c7e9133a2a05" descr="{&quot;HashCode&quot;:282206168,&quot;Height&quot;:595.0,&quot;Width&quot;:84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769119" w14:textId="3F0D4493" w:rsidR="008839B3" w:rsidRPr="008839B3" w:rsidRDefault="008839B3" w:rsidP="008839B3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F5B99" id="_x0000_t202" coordsize="21600,21600" o:spt="202" path="m,l,21600r21600,l21600,xe">
              <v:stroke joinstyle="miter"/>
              <v:path gradientshapeok="t" o:connecttype="rect"/>
            </v:shapetype>
            <v:shape id="MSIPCM06dc4808b0c6c7e9133a2a05" o:spid="_x0000_s1027" type="#_x0000_t202" alt="{&quot;HashCode&quot;:282206168,&quot;Height&quot;:595.0,&quot;Width&quot;:842.0,&quot;Placement&quot;:&quot;Footer&quot;,&quot;Index&quot;:&quot;Primary&quot;,&quot;Section&quot;:1,&quot;Top&quot;:0.0,&quot;Left&quot;:0.0}" style="position:absolute;margin-left:0;margin-top:558.45pt;width:84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" o:allowincell="f" filled="f" stroked="f" strokeweight=".5pt">
              <v:textbox inset="20pt,0,,0">
                <w:txbxContent>
                  <w:p w14:paraId="7F769119" w14:textId="3F0D4493" w:rsidR="008839B3" w:rsidRPr="008839B3" w:rsidRDefault="008839B3" w:rsidP="008839B3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A4424" w14:textId="77777777" w:rsidR="004C36ED" w:rsidRDefault="004C3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9F6FA" w14:textId="77777777" w:rsidR="00894E1D" w:rsidRDefault="00894E1D" w:rsidP="008839B3">
      <w:r>
        <w:separator/>
      </w:r>
    </w:p>
  </w:footnote>
  <w:footnote w:type="continuationSeparator" w:id="0">
    <w:p w14:paraId="06B2669F" w14:textId="77777777" w:rsidR="00894E1D" w:rsidRDefault="00894E1D" w:rsidP="00883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128B2" w14:textId="77777777" w:rsidR="004C36ED" w:rsidRDefault="004C3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41984" w14:textId="5EA23B3E" w:rsidR="008839B3" w:rsidRDefault="008839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C7B3CF" wp14:editId="4332B33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3400" cy="273050"/>
              <wp:effectExtent l="0" t="0" r="0" b="12700"/>
              <wp:wrapNone/>
              <wp:docPr id="1" name="MSIPCMaeb44c929a1d705f960323fe" descr="{&quot;HashCode&quot;:258068599,&quot;Height&quot;:595.0,&quot;Width&quot;:84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BA4F67" w14:textId="3707BDE8" w:rsidR="008839B3" w:rsidRPr="008839B3" w:rsidRDefault="008839B3" w:rsidP="008839B3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7B3CF" id="_x0000_t202" coordsize="21600,21600" o:spt="202" path="m,l,21600r21600,l21600,xe">
              <v:stroke joinstyle="miter"/>
              <v:path gradientshapeok="t" o:connecttype="rect"/>
            </v:shapetype>
            <v:shape id="MSIPCMaeb44c929a1d705f960323fe" o:spid="_x0000_s1026" type="#_x0000_t202" alt="{&quot;HashCode&quot;:258068599,&quot;Height&quot;:595.0,&quot;Width&quot;:842.0,&quot;Placement&quot;:&quot;Header&quot;,&quot;Index&quot;:&quot;Primary&quot;,&quot;Section&quot;:1,&quot;Top&quot;:0.0,&quot;Left&quot;:0.0}" style="position:absolute;margin-left:0;margin-top:15pt;width:84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" o:allowincell="f" filled="f" stroked="f" strokeweight=".5pt">
              <v:textbox inset="20pt,0,,0">
                <w:txbxContent>
                  <w:p w14:paraId="27BA4F67" w14:textId="3707BDE8" w:rsidR="008839B3" w:rsidRPr="008839B3" w:rsidRDefault="008839B3" w:rsidP="008839B3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8431" w14:textId="77777777" w:rsidR="004C36ED" w:rsidRDefault="004C3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D1196"/>
    <w:multiLevelType w:val="multilevel"/>
    <w:tmpl w:val="D3FC03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bYwtjQ2NTMytTRS0lEKTi0uzszPAykwqQUAY2gvuywAAAA="/>
  </w:docVars>
  <w:rsids>
    <w:rsidRoot w:val="00DA70C9"/>
    <w:rsid w:val="000661B7"/>
    <w:rsid w:val="000B2A89"/>
    <w:rsid w:val="00122230"/>
    <w:rsid w:val="001D7AB7"/>
    <w:rsid w:val="00213D09"/>
    <w:rsid w:val="00300F45"/>
    <w:rsid w:val="003E062F"/>
    <w:rsid w:val="0043409F"/>
    <w:rsid w:val="004C36ED"/>
    <w:rsid w:val="005250B2"/>
    <w:rsid w:val="00554A1E"/>
    <w:rsid w:val="00557B7B"/>
    <w:rsid w:val="0066071D"/>
    <w:rsid w:val="00813560"/>
    <w:rsid w:val="008710C1"/>
    <w:rsid w:val="008839B3"/>
    <w:rsid w:val="00894E1D"/>
    <w:rsid w:val="008C11EE"/>
    <w:rsid w:val="00922664"/>
    <w:rsid w:val="00A05B62"/>
    <w:rsid w:val="00AA2426"/>
    <w:rsid w:val="00B0195F"/>
    <w:rsid w:val="00B1412F"/>
    <w:rsid w:val="00BD3E07"/>
    <w:rsid w:val="00CA4316"/>
    <w:rsid w:val="00CD0ACD"/>
    <w:rsid w:val="00D37519"/>
    <w:rsid w:val="00D55B57"/>
    <w:rsid w:val="00D969CB"/>
    <w:rsid w:val="00DA70C9"/>
    <w:rsid w:val="00E3751D"/>
    <w:rsid w:val="00E9123A"/>
    <w:rsid w:val="00EE3003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58E2F"/>
  <w15:docId w15:val="{30722841-990B-4125-A5B0-E8C7DFA7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83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B3"/>
  </w:style>
  <w:style w:type="paragraph" w:styleId="Footer">
    <w:name w:val="footer"/>
    <w:basedOn w:val="Normal"/>
    <w:link w:val="FooterChar"/>
    <w:uiPriority w:val="99"/>
    <w:unhideWhenUsed/>
    <w:rsid w:val="00883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878</Characters>
  <Application>Microsoft Office Word</Application>
  <DocSecurity>0</DocSecurity>
  <Lines>199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Prakas Panday (spanday)</cp:lastModifiedBy>
  <cp:revision>8</cp:revision>
  <cp:lastPrinted>2021-04-07T08:54:00Z</cp:lastPrinted>
  <dcterms:created xsi:type="dcterms:W3CDTF">2021-04-07T08:21:00Z</dcterms:created>
  <dcterms:modified xsi:type="dcterms:W3CDTF">2021-04-07T08:54:00Z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2021-04-07T04:11:17Z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af97bd1a-cc8c-490d-9562-9880e6f5ab4a</vt:lpwstr>
  </property>
  <property fmtid="{D5CDD505-2E9C-101B-9397-08002B2CF9AE}" pid="8" name="MSIP_Label_066f97f8-1f65-4440-afff-6cc790915837_ContentBits">
    <vt:lpwstr>0</vt:lpwstr>
  </property>
</Properties>
</file>